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11141" w14:textId="705D4FF4" w:rsidR="00F8702F" w:rsidRPr="00367DD5" w:rsidRDefault="0059303B" w:rsidP="003F2C6A">
      <w:pPr>
        <w:rPr>
          <w:rFonts w:ascii="Calibri" w:hAnsi="Calibri"/>
          <w:b/>
          <w:color w:val="17365D" w:themeColor="text2" w:themeShade="BF"/>
          <w:sz w:val="60"/>
          <w:szCs w:val="60"/>
        </w:rPr>
      </w:pPr>
      <w:r w:rsidRPr="00367DD5">
        <w:rPr>
          <w:rFonts w:ascii="Calibri" w:hAnsi="Calibri"/>
          <w:b/>
          <w:noProof/>
          <w:color w:val="17365D" w:themeColor="text2" w:themeShade="BF"/>
          <w:position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FB2DB" wp14:editId="0218CC79">
                <wp:simplePos x="0" y="0"/>
                <wp:positionH relativeFrom="column">
                  <wp:posOffset>4471035</wp:posOffset>
                </wp:positionH>
                <wp:positionV relativeFrom="paragraph">
                  <wp:posOffset>-203835</wp:posOffset>
                </wp:positionV>
                <wp:extent cx="2007235" cy="64008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2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77CC9" w14:textId="73288603" w:rsidR="00E314F6" w:rsidRPr="003D2572" w:rsidRDefault="009D04D9" w:rsidP="001A3E86">
                            <w:pPr>
                              <w:jc w:val="right"/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BD7F7F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     </w:t>
                            </w:r>
                            <w:r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BD7F7F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="001A3E86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>612-708-8695</w:t>
                            </w:r>
                          </w:p>
                          <w:p w14:paraId="0E591EF6" w14:textId="21863D4B" w:rsidR="00E314F6" w:rsidRPr="003D2572" w:rsidRDefault="00BD7F7F" w:rsidP="001A3E86">
                            <w:pPr>
                              <w:jc w:val="center"/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 w:rsidR="001A3E86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>madddiefarrell7@gmail.com</w:t>
                            </w:r>
                          </w:p>
                          <w:p w14:paraId="32A5B9FD" w14:textId="29B11B04" w:rsidR="00E314F6" w:rsidRPr="003D2572" w:rsidRDefault="001A3E86" w:rsidP="00D8144D">
                            <w:pPr>
                              <w:jc w:val="right"/>
                              <w:rPr>
                                <w:rFonts w:ascii="Calibri Light" w:hAnsi="Calibri Light"/>
                                <w:b/>
                                <w:color w:val="17365D" w:themeColor="tex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 xml:space="preserve">LinkedIn: </w:t>
                            </w:r>
                            <w:r w:rsidR="00BD7F7F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>/in/madeline-farrel</w:t>
                            </w:r>
                            <w:r w:rsidR="0053553F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>l</w:t>
                            </w:r>
                            <w:r w:rsidR="00BD7F7F">
                              <w:rPr>
                                <w:rFonts w:ascii="Calibri Light" w:hAnsi="Calibri Light"/>
                                <w:color w:val="17365D" w:themeColor="text2" w:themeShade="BF"/>
                                <w:sz w:val="23"/>
                                <w:szCs w:val="23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FB2DB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352.05pt;margin-top:-16pt;width:158.05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oo4M8CAAAO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" filled="f" stroked="f">
                <v:textbox>
                  <w:txbxContent>
                    <w:p w14:paraId="63377CC9" w14:textId="73288603" w:rsidR="00E314F6" w:rsidRPr="003D2572" w:rsidRDefault="009D04D9" w:rsidP="001A3E86">
                      <w:pPr>
                        <w:jc w:val="right"/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 xml:space="preserve"> </w:t>
                      </w:r>
                      <w:r w:rsidR="00BD7F7F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 xml:space="preserve">      </w:t>
                      </w:r>
                      <w:r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 xml:space="preserve"> </w:t>
                      </w:r>
                      <w:r w:rsidR="00BD7F7F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 xml:space="preserve">    </w:t>
                      </w:r>
                      <w:r w:rsidR="001A3E86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>612-708-8695</w:t>
                      </w:r>
                    </w:p>
                    <w:p w14:paraId="0E591EF6" w14:textId="21863D4B" w:rsidR="00E314F6" w:rsidRPr="003D2572" w:rsidRDefault="00BD7F7F" w:rsidP="001A3E86">
                      <w:pPr>
                        <w:jc w:val="center"/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 xml:space="preserve">    </w:t>
                      </w:r>
                      <w:r w:rsidR="001A3E86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>madddiefarrell7@gmail.com</w:t>
                      </w:r>
                    </w:p>
                    <w:p w14:paraId="32A5B9FD" w14:textId="29B11B04" w:rsidR="00E314F6" w:rsidRPr="003D2572" w:rsidRDefault="001A3E86" w:rsidP="00D8144D">
                      <w:pPr>
                        <w:jc w:val="right"/>
                        <w:rPr>
                          <w:rFonts w:ascii="Calibri Light" w:hAnsi="Calibri Light"/>
                          <w:b/>
                          <w:color w:val="17365D" w:themeColor="tex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 xml:space="preserve">LinkedIn: </w:t>
                      </w:r>
                      <w:r w:rsidR="00BD7F7F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>/in/madeline-farrel</w:t>
                      </w:r>
                      <w:r w:rsidR="0053553F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>l</w:t>
                      </w:r>
                      <w:r w:rsidR="00BD7F7F">
                        <w:rPr>
                          <w:rFonts w:ascii="Calibri Light" w:hAnsi="Calibri Light"/>
                          <w:color w:val="17365D" w:themeColor="text2" w:themeShade="BF"/>
                          <w:sz w:val="23"/>
                          <w:szCs w:val="23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6472" w:rsidRPr="00367DD5">
        <w:rPr>
          <w:rFonts w:ascii="Calibri" w:hAnsi="Calibri"/>
          <w:b/>
          <w:noProof/>
          <w:color w:val="17365D" w:themeColor="text2" w:themeShade="BF"/>
          <w:position w:val="-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843A33" wp14:editId="60CABD45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64008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pt" to="7in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" strokecolor="#404040 [2429]"/>
            </w:pict>
          </mc:Fallback>
        </mc:AlternateContent>
      </w:r>
      <w:r w:rsidR="003449F9" w:rsidRPr="00367DD5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>Ma</w:t>
      </w:r>
      <w:r w:rsidR="001A3E86" w:rsidRPr="00367DD5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>deline Farrell</w:t>
      </w:r>
      <w:r w:rsidR="003449F9" w:rsidRPr="00367DD5">
        <w:rPr>
          <w:rFonts w:ascii="Calibri" w:hAnsi="Calibri"/>
          <w:b/>
          <w:color w:val="17365D" w:themeColor="text2" w:themeShade="BF"/>
          <w:w w:val="113"/>
          <w:position w:val="-2"/>
          <w:sz w:val="60"/>
          <w:szCs w:val="60"/>
        </w:rPr>
        <w:t xml:space="preserve">      </w:t>
      </w:r>
      <w:r w:rsidR="00AB32A6" w:rsidRPr="00367DD5">
        <w:rPr>
          <w:rFonts w:ascii="Calibri" w:hAnsi="Calibri"/>
          <w:b/>
          <w:color w:val="17365D" w:themeColor="text2" w:themeShade="BF"/>
          <w:spacing w:val="12"/>
          <w:w w:val="113"/>
          <w:position w:val="-2"/>
          <w:sz w:val="60"/>
          <w:szCs w:val="60"/>
        </w:rPr>
        <w:t xml:space="preserve">        </w:t>
      </w:r>
      <w:r w:rsidR="00A76472" w:rsidRPr="00367DD5">
        <w:rPr>
          <w:rFonts w:ascii="Calibri" w:hAnsi="Calibri"/>
          <w:b/>
          <w:i/>
          <w:color w:val="17365D" w:themeColor="text2" w:themeShade="BF"/>
          <w:w w:val="112"/>
          <w:position w:val="-2"/>
          <w:sz w:val="60"/>
          <w:szCs w:val="60"/>
        </w:rPr>
        <w:t xml:space="preserve"> </w:t>
      </w:r>
    </w:p>
    <w:p w14:paraId="5626F00E" w14:textId="2EFB5100" w:rsidR="00D4066F" w:rsidRPr="00A51BAB" w:rsidRDefault="00D4066F" w:rsidP="00AA2E60">
      <w:pPr>
        <w:spacing w:before="5"/>
        <w:ind w:right="2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Education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         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</w:t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</w:t>
      </w:r>
    </w:p>
    <w:p w14:paraId="4E2F1054" w14:textId="77777777" w:rsidR="00104DCE" w:rsidRPr="00371893" w:rsidRDefault="00104DCE" w:rsidP="00104DCE">
      <w:pPr>
        <w:ind w:left="1539"/>
        <w:rPr>
          <w:rFonts w:ascii="Calibri" w:hAnsi="Calibri"/>
          <w:color w:val="3368E5"/>
          <w:w w:val="115"/>
          <w:sz w:val="10"/>
          <w:szCs w:val="10"/>
        </w:rPr>
      </w:pPr>
    </w:p>
    <w:p w14:paraId="0D835E3F" w14:textId="79A95D56" w:rsidR="00B611BA" w:rsidRDefault="00B611BA" w:rsidP="00ED6AA6">
      <w:pPr>
        <w:rPr>
          <w:rFonts w:ascii="Calibri Light" w:hAnsi="Calibri Light"/>
          <w:sz w:val="22"/>
          <w:szCs w:val="22"/>
        </w:rPr>
      </w:pPr>
      <w:r w:rsidRPr="008A3B80">
        <w:rPr>
          <w:rFonts w:ascii="Calibri" w:hAnsi="Calibri" w:cs="Gill Sans Light"/>
          <w:b/>
          <w:color w:val="17365D" w:themeColor="text2" w:themeShade="BF"/>
          <w:spacing w:val="-8"/>
          <w:sz w:val="22"/>
          <w:szCs w:val="22"/>
        </w:rPr>
        <w:t>B.S</w:t>
      </w:r>
      <w:r w:rsidRPr="008A3B80">
        <w:rPr>
          <w:rFonts w:ascii="Calibri" w:hAnsi="Calibri" w:cs="Gill Sans Light"/>
          <w:b/>
          <w:color w:val="17365D" w:themeColor="text2" w:themeShade="BF"/>
          <w:sz w:val="22"/>
          <w:szCs w:val="22"/>
        </w:rPr>
        <w:t>.</w:t>
      </w:r>
      <w:r w:rsidRPr="008A3B80">
        <w:rPr>
          <w:rFonts w:ascii="Calibri" w:hAnsi="Calibri" w:cs="Gill Sans Light"/>
          <w:b/>
          <w:color w:val="17365D" w:themeColor="text2" w:themeShade="BF"/>
          <w:spacing w:val="29"/>
          <w:sz w:val="22"/>
          <w:szCs w:val="22"/>
        </w:rPr>
        <w:t xml:space="preserve"> </w:t>
      </w:r>
      <w:r w:rsidRPr="008A3B80">
        <w:rPr>
          <w:rFonts w:ascii="Calibri" w:hAnsi="Calibri"/>
          <w:b/>
          <w:color w:val="17365D" w:themeColor="text2" w:themeShade="BF"/>
          <w:spacing w:val="-8"/>
          <w:sz w:val="22"/>
          <w:szCs w:val="22"/>
        </w:rPr>
        <w:t>Graphic Informational Technology</w:t>
      </w:r>
      <w:r w:rsidRPr="008A3B80">
        <w:rPr>
          <w:rFonts w:ascii="Calibri Light" w:hAnsi="Calibri Light" w:cs="Gill Sans Light"/>
          <w:w w:val="119"/>
          <w:sz w:val="22"/>
          <w:szCs w:val="22"/>
        </w:rPr>
        <w:t>,</w:t>
      </w:r>
      <w:r w:rsidRPr="008A3B80">
        <w:rPr>
          <w:rFonts w:ascii="Calibri Light" w:hAnsi="Calibri Light" w:cs="Gill Sans Light"/>
          <w:spacing w:val="5"/>
          <w:w w:val="119"/>
          <w:sz w:val="22"/>
          <w:szCs w:val="22"/>
        </w:rPr>
        <w:t xml:space="preserve"> </w:t>
      </w:r>
      <w:r w:rsidRPr="008A3B80">
        <w:rPr>
          <w:rFonts w:ascii="Calibri Light" w:hAnsi="Calibri Light" w:cs="Gill Sans Light"/>
          <w:i/>
          <w:sz w:val="22"/>
          <w:szCs w:val="22"/>
        </w:rPr>
        <w:t>Arizona State University</w:t>
      </w:r>
      <w:r w:rsidRPr="008A3B80">
        <w:rPr>
          <w:rFonts w:ascii="Calibri" w:hAnsi="Calibri" w:cs="Gill Sans Light"/>
          <w:b/>
          <w:w w:val="110"/>
          <w:sz w:val="22"/>
          <w:szCs w:val="22"/>
        </w:rPr>
        <w:t xml:space="preserve">    </w:t>
      </w:r>
      <w:r w:rsidR="008A3B80">
        <w:rPr>
          <w:rFonts w:ascii="Calibri" w:hAnsi="Calibri" w:cs="Gill Sans Light"/>
          <w:b/>
          <w:w w:val="110"/>
          <w:sz w:val="22"/>
          <w:szCs w:val="22"/>
        </w:rPr>
        <w:t xml:space="preserve">                       </w:t>
      </w:r>
      <w:r w:rsidRPr="008A3B80">
        <w:rPr>
          <w:rFonts w:ascii="Calibri" w:hAnsi="Calibri" w:cs="Gill Sans Light"/>
          <w:b/>
          <w:w w:val="110"/>
          <w:sz w:val="22"/>
          <w:szCs w:val="22"/>
        </w:rPr>
        <w:t xml:space="preserve">                     </w:t>
      </w:r>
      <w:r w:rsidRPr="008A3B80">
        <w:rPr>
          <w:rFonts w:ascii="Calibri" w:hAnsi="Calibri" w:cs="Gill Sans Light"/>
          <w:b/>
          <w:spacing w:val="54"/>
          <w:w w:val="110"/>
          <w:sz w:val="22"/>
          <w:szCs w:val="22"/>
        </w:rPr>
        <w:t xml:space="preserve">  </w:t>
      </w:r>
      <w:r w:rsidRPr="008A3B80">
        <w:rPr>
          <w:rFonts w:ascii="Calibri Light" w:hAnsi="Calibri Light"/>
          <w:sz w:val="22"/>
          <w:szCs w:val="22"/>
        </w:rPr>
        <w:t>Aug 2018 – Present</w:t>
      </w:r>
    </w:p>
    <w:p w14:paraId="38D14147" w14:textId="77777777" w:rsidR="00DF74DE" w:rsidRPr="00DF74DE" w:rsidRDefault="00DF74DE" w:rsidP="00ED6AA6">
      <w:pPr>
        <w:rPr>
          <w:rFonts w:ascii="Calibri Light" w:hAnsi="Calibri Light"/>
          <w:sz w:val="6"/>
          <w:szCs w:val="6"/>
        </w:rPr>
      </w:pPr>
    </w:p>
    <w:p w14:paraId="656AC7FA" w14:textId="3BE73A0F" w:rsidR="00104DCE" w:rsidRPr="00A51BAB" w:rsidRDefault="003E6251" w:rsidP="00EC2ACB">
      <w:pPr>
        <w:tabs>
          <w:tab w:val="left" w:pos="10080"/>
        </w:tabs>
        <w:spacing w:before="5"/>
        <w:ind w:right="241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Experience</w:t>
      </w:r>
      <w:r w:rsidR="00EC2ACB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</w:p>
    <w:p w14:paraId="4D5E17B5" w14:textId="2E740781" w:rsidR="00824FA9" w:rsidRPr="00371893" w:rsidRDefault="00824FA9" w:rsidP="00104DCE">
      <w:pPr>
        <w:ind w:left="1539"/>
        <w:rPr>
          <w:rFonts w:ascii="Calibri" w:hAnsi="Calibri"/>
          <w:sz w:val="10"/>
          <w:szCs w:val="10"/>
        </w:rPr>
      </w:pPr>
    </w:p>
    <w:p w14:paraId="316C922C" w14:textId="14E50CA6" w:rsidR="004C160A" w:rsidRPr="008A3B80" w:rsidRDefault="004C160A" w:rsidP="004C160A">
      <w:pPr>
        <w:rPr>
          <w:rFonts w:ascii="Calibri Light" w:hAnsi="Calibri Light"/>
          <w:sz w:val="22"/>
          <w:szCs w:val="22"/>
        </w:rPr>
      </w:pPr>
      <w:r w:rsidRPr="008A3B80">
        <w:rPr>
          <w:rFonts w:ascii="Calibri" w:hAnsi="Calibri"/>
          <w:b/>
          <w:color w:val="17365D" w:themeColor="text2" w:themeShade="BF"/>
          <w:sz w:val="22"/>
          <w:szCs w:val="22"/>
        </w:rPr>
        <w:t xml:space="preserve">Shoreline Support Services </w:t>
      </w:r>
      <w:r w:rsidRPr="008A3B80"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– </w:t>
      </w:r>
      <w:r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Freelance </w:t>
      </w:r>
      <w:r w:rsidR="009B50E9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Web and Graphic Designer                   </w:t>
      </w:r>
      <w:r w:rsid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                  </w:t>
      </w:r>
      <w:r w:rsidR="00FB6DC6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</w:t>
      </w:r>
      <w:r w:rsidR="009B50E9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</w:t>
      </w:r>
      <w:r w:rsidR="00FB6DC6">
        <w:rPr>
          <w:rFonts w:ascii="Calibri Light" w:hAnsi="Calibri Light"/>
          <w:sz w:val="22"/>
          <w:szCs w:val="22"/>
        </w:rPr>
        <w:t>Summer</w:t>
      </w:r>
      <w:r w:rsidR="00755A60" w:rsidRPr="008A3B80">
        <w:rPr>
          <w:rFonts w:ascii="Calibri Light" w:hAnsi="Calibri Light"/>
          <w:sz w:val="22"/>
          <w:szCs w:val="22"/>
        </w:rPr>
        <w:t xml:space="preserve"> 2018</w:t>
      </w:r>
    </w:p>
    <w:p w14:paraId="2D3062F3" w14:textId="5DF824F2" w:rsidR="004C160A" w:rsidRPr="008A3B80" w:rsidRDefault="00D162C3" w:rsidP="004C160A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>Designed and created a website to drive incremental</w:t>
      </w:r>
      <w:r w:rsidR="009B50E9" w:rsidRPr="008A3B80">
        <w:rPr>
          <w:rFonts w:ascii="Calibri Light" w:hAnsi="Calibri Light"/>
          <w:sz w:val="22"/>
          <w:szCs w:val="22"/>
        </w:rPr>
        <w:t xml:space="preserve"> customer acquisitions and maximize outreach.</w:t>
      </w:r>
    </w:p>
    <w:p w14:paraId="13AE379A" w14:textId="45DA4024" w:rsidR="009B50E9" w:rsidRPr="008A3B80" w:rsidRDefault="009B50E9" w:rsidP="004C160A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>Developed comprehensive brochures allowing customers to acquire detailed information on the support services offered.</w:t>
      </w:r>
    </w:p>
    <w:p w14:paraId="32031823" w14:textId="50CB0F0B" w:rsidR="0064485C" w:rsidRPr="008A3B80" w:rsidRDefault="0064485C" w:rsidP="0064485C">
      <w:pPr>
        <w:rPr>
          <w:rFonts w:ascii="Calibri Light" w:hAnsi="Calibri Light"/>
          <w:sz w:val="22"/>
          <w:szCs w:val="22"/>
        </w:rPr>
      </w:pPr>
      <w:r w:rsidRPr="008A3B80">
        <w:rPr>
          <w:rFonts w:ascii="Calibri" w:hAnsi="Calibri"/>
          <w:b/>
          <w:color w:val="17365D" w:themeColor="text2" w:themeShade="BF"/>
          <w:sz w:val="22"/>
          <w:szCs w:val="22"/>
        </w:rPr>
        <w:t xml:space="preserve">Laurie Harden </w:t>
      </w:r>
      <w:r w:rsidRPr="008A3B80"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– </w:t>
      </w:r>
      <w:r w:rsidRPr="008A3B80">
        <w:rPr>
          <w:rFonts w:ascii="Calibri" w:hAnsi="Calibri"/>
          <w:i/>
          <w:color w:val="17365D" w:themeColor="text2" w:themeShade="BF"/>
          <w:sz w:val="22"/>
          <w:szCs w:val="22"/>
        </w:rPr>
        <w:t>Personal Stylist</w:t>
      </w:r>
      <w:r w:rsidR="00D162C3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Intern      </w:t>
      </w:r>
      <w:r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                    </w:t>
      </w:r>
      <w:r w:rsidR="00367DD5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     </w:t>
      </w:r>
      <w:r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                       </w:t>
      </w:r>
      <w:r w:rsid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</w:t>
      </w:r>
      <w:r w:rsidRPr="008A3B80">
        <w:rPr>
          <w:rFonts w:ascii="Calibri Light" w:hAnsi="Calibri Light"/>
          <w:sz w:val="22"/>
          <w:szCs w:val="22"/>
        </w:rPr>
        <w:t xml:space="preserve">Jan </w:t>
      </w:r>
      <w:r w:rsidR="00BD7F7F" w:rsidRPr="008A3B80">
        <w:rPr>
          <w:rFonts w:ascii="Calibri Light" w:hAnsi="Calibri Light"/>
          <w:sz w:val="22"/>
          <w:szCs w:val="22"/>
        </w:rPr>
        <w:t>2018</w:t>
      </w:r>
      <w:r w:rsidRPr="008A3B80">
        <w:rPr>
          <w:rFonts w:ascii="Calibri Light" w:hAnsi="Calibri Light"/>
          <w:sz w:val="22"/>
          <w:szCs w:val="22"/>
        </w:rPr>
        <w:t xml:space="preserve"> – </w:t>
      </w:r>
      <w:r w:rsidR="008A3B80" w:rsidRPr="008A3B80">
        <w:rPr>
          <w:rFonts w:ascii="Calibri Light" w:hAnsi="Calibri Light"/>
          <w:sz w:val="22"/>
          <w:szCs w:val="22"/>
        </w:rPr>
        <w:t>August 2018</w:t>
      </w:r>
    </w:p>
    <w:p w14:paraId="3BC1D49A" w14:textId="2CCF443C" w:rsidR="0064485C" w:rsidRPr="008A3B80" w:rsidRDefault="00367DD5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>Improved</w:t>
      </w:r>
      <w:r w:rsidR="00092850" w:rsidRPr="008A3B80">
        <w:rPr>
          <w:rFonts w:ascii="Calibri Light" w:hAnsi="Calibri Light"/>
          <w:sz w:val="22"/>
          <w:szCs w:val="22"/>
        </w:rPr>
        <w:t xml:space="preserve"> marketing &amp; outreach </w:t>
      </w:r>
      <w:r w:rsidR="0064485C" w:rsidRPr="008A3B80">
        <w:rPr>
          <w:rFonts w:ascii="Calibri Light" w:hAnsi="Calibri Light"/>
          <w:sz w:val="22"/>
          <w:szCs w:val="22"/>
        </w:rPr>
        <w:t>by writing blog posts</w:t>
      </w:r>
      <w:r w:rsidR="00092850" w:rsidRPr="008A3B80">
        <w:rPr>
          <w:rFonts w:ascii="Calibri Light" w:hAnsi="Calibri Light"/>
          <w:sz w:val="22"/>
          <w:szCs w:val="22"/>
        </w:rPr>
        <w:t xml:space="preserve"> and newsletters on fashion trends, products</w:t>
      </w:r>
      <w:r w:rsidR="00367AD6" w:rsidRPr="008A3B80">
        <w:rPr>
          <w:rFonts w:ascii="Calibri Light" w:hAnsi="Calibri Light"/>
          <w:sz w:val="22"/>
          <w:szCs w:val="22"/>
        </w:rPr>
        <w:t>,</w:t>
      </w:r>
      <w:r w:rsidR="00092850" w:rsidRPr="008A3B80">
        <w:rPr>
          <w:rFonts w:ascii="Calibri Light" w:hAnsi="Calibri Light"/>
          <w:sz w:val="22"/>
          <w:szCs w:val="22"/>
        </w:rPr>
        <w:t xml:space="preserve"> &amp; promotions.</w:t>
      </w:r>
    </w:p>
    <w:p w14:paraId="531D12F9" w14:textId="113E3964" w:rsidR="00D162C3" w:rsidRPr="008A3B80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>Drafted and composed email campaigns to capture new clients by increasing outreach, this increasing sales.</w:t>
      </w:r>
    </w:p>
    <w:p w14:paraId="1605E247" w14:textId="57898E18" w:rsidR="0064485C" w:rsidRPr="008A3B80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>Designed outfits for clients by interfacing personal fashion, style, fit, budget, and color harmony.</w:t>
      </w:r>
    </w:p>
    <w:p w14:paraId="6735AD3E" w14:textId="3BB66A27" w:rsidR="00D162C3" w:rsidRPr="008A3B80" w:rsidRDefault="00D162C3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>Drafted and organized looks-books containing all combinations of potential outfits in the client’s wardrobe to optimize time taken per outfit decision.</w:t>
      </w:r>
    </w:p>
    <w:p w14:paraId="7FDF30FE" w14:textId="36F8005E" w:rsidR="0064485C" w:rsidRPr="008A3B80" w:rsidRDefault="00FB6DC6" w:rsidP="0064485C">
      <w:pPr>
        <w:rPr>
          <w:rFonts w:ascii="Calibri Light" w:hAnsi="Calibri Light"/>
          <w:sz w:val="22"/>
          <w:szCs w:val="22"/>
        </w:rPr>
      </w:pPr>
      <w:r>
        <w:rPr>
          <w:rFonts w:ascii="Calibri" w:hAnsi="Calibri"/>
          <w:b/>
          <w:color w:val="17365D" w:themeColor="text2" w:themeShade="BF"/>
          <w:sz w:val="22"/>
          <w:szCs w:val="22"/>
        </w:rPr>
        <w:t xml:space="preserve">Schreiner’s </w:t>
      </w:r>
      <w:r w:rsidR="004C160A" w:rsidRPr="008A3B80">
        <w:rPr>
          <w:rFonts w:ascii="Calibri" w:hAnsi="Calibri"/>
          <w:b/>
          <w:color w:val="17365D" w:themeColor="text2" w:themeShade="BF"/>
          <w:sz w:val="22"/>
          <w:szCs w:val="22"/>
        </w:rPr>
        <w:t>iPhone Repair</w:t>
      </w:r>
      <w:r w:rsidR="0064485C" w:rsidRPr="008A3B80">
        <w:rPr>
          <w:rFonts w:ascii="Calibri" w:hAnsi="Calibri"/>
          <w:b/>
          <w:color w:val="17365D" w:themeColor="text2" w:themeShade="BF"/>
          <w:sz w:val="22"/>
          <w:szCs w:val="22"/>
        </w:rPr>
        <w:t xml:space="preserve"> </w:t>
      </w:r>
      <w:r w:rsidR="0064485C" w:rsidRPr="008A3B80">
        <w:rPr>
          <w:rFonts w:ascii="Calibri" w:hAnsi="Calibri"/>
          <w:color w:val="17365D" w:themeColor="text2" w:themeShade="BF"/>
          <w:w w:val="109"/>
          <w:sz w:val="22"/>
          <w:szCs w:val="22"/>
        </w:rPr>
        <w:t xml:space="preserve">– </w:t>
      </w:r>
      <w:r w:rsidR="004C160A" w:rsidRPr="008A3B80">
        <w:rPr>
          <w:rFonts w:ascii="Calibri" w:hAnsi="Calibri"/>
          <w:i/>
          <w:color w:val="17365D" w:themeColor="text2" w:themeShade="BF"/>
          <w:sz w:val="22"/>
          <w:szCs w:val="22"/>
        </w:rPr>
        <w:t>Freelance Website Developer</w:t>
      </w:r>
      <w:r w:rsidR="0064485C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          </w:t>
      </w:r>
      <w:r w:rsidR="004C160A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                            </w:t>
      </w:r>
      <w:r w:rsidR="00B02063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    </w:t>
      </w:r>
      <w:r w:rsidR="0064485C" w:rsidRPr="008A3B80"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</w:t>
      </w:r>
      <w:r>
        <w:rPr>
          <w:rFonts w:ascii="Calibri" w:hAnsi="Calibri"/>
          <w:i/>
          <w:color w:val="17365D" w:themeColor="text2" w:themeShade="BF"/>
          <w:sz w:val="22"/>
          <w:szCs w:val="22"/>
        </w:rPr>
        <w:t xml:space="preserve">     </w:t>
      </w:r>
      <w:r>
        <w:rPr>
          <w:rFonts w:ascii="Calibri Light" w:hAnsi="Calibri Light"/>
          <w:sz w:val="22"/>
          <w:szCs w:val="22"/>
        </w:rPr>
        <w:t>Summer</w:t>
      </w:r>
      <w:r w:rsidR="008A3B80" w:rsidRPr="008A3B80">
        <w:rPr>
          <w:rFonts w:ascii="Calibri Light" w:hAnsi="Calibri Light"/>
          <w:sz w:val="22"/>
          <w:szCs w:val="22"/>
        </w:rPr>
        <w:t xml:space="preserve"> 2017</w:t>
      </w:r>
    </w:p>
    <w:p w14:paraId="30678A11" w14:textId="19F11D8C" w:rsidR="0064485C" w:rsidRPr="008A3B80" w:rsidRDefault="00CC6808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>Constructed a</w:t>
      </w:r>
      <w:r w:rsidR="009B50E9" w:rsidRPr="008A3B80">
        <w:rPr>
          <w:rFonts w:ascii="Calibri Light" w:hAnsi="Calibri Light"/>
          <w:sz w:val="22"/>
          <w:szCs w:val="22"/>
        </w:rPr>
        <w:t xml:space="preserve"> detailed website that allows current and potential c</w:t>
      </w:r>
      <w:r w:rsidRPr="008A3B80">
        <w:rPr>
          <w:rFonts w:ascii="Calibri Light" w:hAnsi="Calibri Light"/>
          <w:sz w:val="22"/>
          <w:szCs w:val="22"/>
        </w:rPr>
        <w:t>lients to gain information on the services that are provided.</w:t>
      </w:r>
    </w:p>
    <w:p w14:paraId="3F41AA7E" w14:textId="552AB442" w:rsidR="00CC6808" w:rsidRDefault="00CC6808" w:rsidP="0064485C">
      <w:pPr>
        <w:pStyle w:val="ListParagraph"/>
        <w:numPr>
          <w:ilvl w:val="0"/>
          <w:numId w:val="19"/>
        </w:numPr>
        <w:rPr>
          <w:rFonts w:ascii="Calibri Light" w:hAnsi="Calibri Light"/>
          <w:sz w:val="22"/>
          <w:szCs w:val="22"/>
        </w:rPr>
      </w:pPr>
      <w:r w:rsidRPr="008A3B80">
        <w:rPr>
          <w:rFonts w:ascii="Calibri Light" w:hAnsi="Calibri Light"/>
          <w:sz w:val="22"/>
          <w:szCs w:val="22"/>
        </w:rPr>
        <w:t>Designed the website to captivate clients using a colorful and modern composition to create an appealing and welcoming feel.</w:t>
      </w:r>
    </w:p>
    <w:p w14:paraId="7E0AB710" w14:textId="77777777" w:rsidR="00873C67" w:rsidRPr="00873C67" w:rsidRDefault="00873C67" w:rsidP="00873C67">
      <w:pPr>
        <w:pStyle w:val="ListParagraph"/>
        <w:rPr>
          <w:rFonts w:ascii="Calibri Light" w:hAnsi="Calibri Light"/>
          <w:sz w:val="6"/>
          <w:szCs w:val="6"/>
        </w:rPr>
      </w:pPr>
    </w:p>
    <w:p w14:paraId="0BA3391C" w14:textId="41F75687" w:rsidR="00027FA5" w:rsidRPr="00A51BAB" w:rsidRDefault="00397155" w:rsidP="00AA2E60">
      <w:pPr>
        <w:spacing w:before="5"/>
        <w:ind w:right="20"/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>Projects</w:t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      </w:t>
      </w:r>
      <w:r w:rsidR="001A3E86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A6834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A6834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bookmarkStart w:id="0" w:name="_GoBack"/>
      <w:bookmarkEnd w:id="0"/>
      <w:r w:rsidR="00EA6834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</w:t>
      </w:r>
    </w:p>
    <w:p w14:paraId="03DF0659" w14:textId="755A941D" w:rsidR="00D056C8" w:rsidRPr="00371893" w:rsidRDefault="00EA6834" w:rsidP="00694F2A">
      <w:pPr>
        <w:spacing w:line="276" w:lineRule="auto"/>
        <w:ind w:left="1539"/>
        <w:rPr>
          <w:rFonts w:ascii="Calibri" w:hAnsi="Calibri"/>
          <w:color w:val="17365D" w:themeColor="text2" w:themeShade="BF"/>
          <w:w w:val="117"/>
          <w:position w:val="-1"/>
          <w:sz w:val="10"/>
          <w:szCs w:val="10"/>
        </w:rPr>
      </w:pPr>
      <w:r>
        <w:rPr>
          <w:rFonts w:ascii="Calibri" w:hAnsi="Calibri"/>
          <w:color w:val="17365D" w:themeColor="text2" w:themeShade="BF"/>
          <w:w w:val="117"/>
          <w:position w:val="-1"/>
          <w:sz w:val="10"/>
          <w:szCs w:val="10"/>
        </w:rPr>
        <w:t>__</w:t>
      </w:r>
    </w:p>
    <w:p w14:paraId="30F481E9" w14:textId="6DB7B67C" w:rsidR="00F104C5" w:rsidRPr="008A3B80" w:rsidRDefault="00397155" w:rsidP="00CA5D32">
      <w:pPr>
        <w:ind w:left="80"/>
        <w:rPr>
          <w:rFonts w:ascii="Calibri Light" w:hAnsi="Calibri Light"/>
          <w:w w:val="109"/>
          <w:sz w:val="22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Gather</w:t>
      </w:r>
      <w:r w:rsidR="00ED6AA6" w:rsidRPr="008A3B80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–</w:t>
      </w:r>
      <w:r w:rsidR="002C6D37" w:rsidRPr="008A3B80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" w:hAnsi="Calibri"/>
          <w:i/>
          <w:color w:val="17365D" w:themeColor="text2" w:themeShade="BF"/>
          <w:w w:val="109"/>
          <w:sz w:val="22"/>
          <w:szCs w:val="22"/>
        </w:rPr>
        <w:t>UI/UX Design</w:t>
      </w:r>
      <w:r w:rsidR="00F104C5" w:rsidRPr="008A3B80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 </w:t>
      </w:r>
      <w:r w:rsidR="00F104C5" w:rsidRPr="008A3B80">
        <w:rPr>
          <w:rFonts w:ascii="Calibri Light" w:hAnsi="Calibri Light"/>
          <w:color w:val="595959" w:themeColor="text1" w:themeTint="A6"/>
          <w:w w:val="109"/>
          <w:sz w:val="22"/>
          <w:szCs w:val="22"/>
        </w:rPr>
        <w:t xml:space="preserve"> </w:t>
      </w:r>
      <w:r w:rsidR="00F104C5" w:rsidRPr="008A3B80">
        <w:rPr>
          <w:rFonts w:ascii="Calibri" w:hAnsi="Calibri"/>
          <w:w w:val="109"/>
          <w:sz w:val="22"/>
          <w:szCs w:val="22"/>
        </w:rPr>
        <w:t xml:space="preserve">                       </w:t>
      </w:r>
    </w:p>
    <w:p w14:paraId="5542F6AC" w14:textId="4A57F1CA" w:rsidR="008B474C" w:rsidRPr="00397155" w:rsidRDefault="00397155" w:rsidP="00397155">
      <w:pPr>
        <w:pStyle w:val="ListParagraph"/>
        <w:numPr>
          <w:ilvl w:val="0"/>
          <w:numId w:val="17"/>
        </w:numPr>
        <w:rPr>
          <w:rFonts w:ascii="Calibri Light" w:hAnsi="Calibri Light"/>
          <w:color w:val="000000" w:themeColor="text1"/>
          <w:sz w:val="22"/>
          <w:szCs w:val="22"/>
        </w:rPr>
      </w:pPr>
      <w:r w:rsidRPr="00397155">
        <w:rPr>
          <w:rFonts w:ascii="Calibri Light" w:hAnsi="Calibri Light"/>
          <w:color w:val="000000" w:themeColor="text1"/>
          <w:sz w:val="22"/>
          <w:szCs w:val="22"/>
          <w:shd w:val="clear" w:color="auto" w:fill="FFFFFF"/>
        </w:rPr>
        <w:t xml:space="preserve">Gather is </w:t>
      </w:r>
      <w:r w:rsidR="007D1E63">
        <w:rPr>
          <w:rFonts w:ascii="Calibri Light" w:hAnsi="Calibri Light"/>
          <w:color w:val="000000" w:themeColor="text1"/>
          <w:sz w:val="22"/>
          <w:szCs w:val="22"/>
          <w:shd w:val="clear" w:color="auto" w:fill="FFFFFF"/>
        </w:rPr>
        <w:t>a mobile</w:t>
      </w:r>
      <w:r w:rsidRPr="00397155">
        <w:rPr>
          <w:rFonts w:ascii="Calibri Light" w:hAnsi="Calibri Light"/>
          <w:color w:val="000000" w:themeColor="text1"/>
          <w:sz w:val="22"/>
          <w:szCs w:val="22"/>
          <w:shd w:val="clear" w:color="auto" w:fill="FFFFFF"/>
        </w:rPr>
        <w:t xml:space="preserve"> app that provides an effortless and straightforward system that allows you to </w:t>
      </w:r>
      <w:r w:rsidR="007D1E63">
        <w:rPr>
          <w:rFonts w:ascii="Calibri Light" w:hAnsi="Calibri Light"/>
          <w:color w:val="000000" w:themeColor="text1"/>
          <w:sz w:val="22"/>
          <w:szCs w:val="22"/>
          <w:shd w:val="clear" w:color="auto" w:fill="FFFFFF"/>
        </w:rPr>
        <w:t>track</w:t>
      </w:r>
      <w:r w:rsidRPr="00397155">
        <w:rPr>
          <w:rFonts w:ascii="Calibri Light" w:hAnsi="Calibri Light"/>
          <w:color w:val="000000" w:themeColor="text1"/>
          <w:sz w:val="22"/>
          <w:szCs w:val="22"/>
          <w:shd w:val="clear" w:color="auto" w:fill="FFFFFF"/>
        </w:rPr>
        <w:t xml:space="preserve"> the current location and estimated time of arrival of the attendees</w:t>
      </w:r>
      <w:r w:rsidR="007D1E63">
        <w:rPr>
          <w:rFonts w:ascii="Calibri Light" w:hAnsi="Calibri Light"/>
          <w:color w:val="000000" w:themeColor="text1"/>
          <w:sz w:val="22"/>
          <w:szCs w:val="22"/>
          <w:shd w:val="clear" w:color="auto" w:fill="FFFFFF"/>
        </w:rPr>
        <w:t xml:space="preserve"> to a scheduled event.</w:t>
      </w:r>
    </w:p>
    <w:p w14:paraId="2965B21F" w14:textId="6A9B3641" w:rsidR="00493A38" w:rsidRPr="00397155" w:rsidRDefault="00397155" w:rsidP="008A3B80">
      <w:pPr>
        <w:pStyle w:val="ListParagraph"/>
        <w:numPr>
          <w:ilvl w:val="0"/>
          <w:numId w:val="17"/>
        </w:numPr>
        <w:rPr>
          <w:rFonts w:ascii="Calibri Light" w:hAnsi="Calibri Light"/>
          <w:w w:val="109"/>
          <w:sz w:val="22"/>
          <w:szCs w:val="22"/>
        </w:rPr>
      </w:pPr>
      <w:r w:rsidRPr="00397155">
        <w:rPr>
          <w:rFonts w:ascii="Calibri Light" w:hAnsi="Calibri Light"/>
          <w:w w:val="109"/>
          <w:sz w:val="22"/>
          <w:szCs w:val="22"/>
        </w:rPr>
        <w:t>Created and designed a prototype</w:t>
      </w:r>
      <w:r w:rsidR="00DB4FCF" w:rsidRPr="00397155">
        <w:rPr>
          <w:rFonts w:ascii="Calibri Light" w:hAnsi="Calibri Light"/>
          <w:w w:val="109"/>
          <w:sz w:val="22"/>
          <w:szCs w:val="22"/>
        </w:rPr>
        <w:t xml:space="preserve"> </w:t>
      </w:r>
      <w:r>
        <w:rPr>
          <w:rFonts w:ascii="Calibri Light" w:hAnsi="Calibri Light"/>
          <w:w w:val="109"/>
          <w:sz w:val="22"/>
          <w:szCs w:val="22"/>
        </w:rPr>
        <w:t>of the</w:t>
      </w:r>
      <w:r w:rsidRPr="00397155">
        <w:rPr>
          <w:rFonts w:ascii="Calibri Light" w:hAnsi="Calibri Light"/>
          <w:w w:val="109"/>
          <w:sz w:val="22"/>
          <w:szCs w:val="22"/>
        </w:rPr>
        <w:t xml:space="preserve"> app that allows</w:t>
      </w:r>
      <w:r>
        <w:rPr>
          <w:rFonts w:ascii="Calibri Light" w:hAnsi="Calibri Light"/>
          <w:w w:val="109"/>
          <w:sz w:val="22"/>
          <w:szCs w:val="22"/>
        </w:rPr>
        <w:t xml:space="preserve"> users to simply navigate through the product and </w:t>
      </w:r>
      <w:r w:rsidR="009C7DBA">
        <w:rPr>
          <w:rFonts w:ascii="Calibri Light" w:hAnsi="Calibri Light"/>
          <w:w w:val="109"/>
          <w:sz w:val="22"/>
          <w:szCs w:val="22"/>
        </w:rPr>
        <w:t>clearly understand the content of the app.</w:t>
      </w:r>
    </w:p>
    <w:p w14:paraId="2C970571" w14:textId="3A17E1C6" w:rsidR="00397155" w:rsidRPr="00397155" w:rsidRDefault="00397155" w:rsidP="008A3B80">
      <w:pPr>
        <w:pStyle w:val="ListParagraph"/>
        <w:numPr>
          <w:ilvl w:val="0"/>
          <w:numId w:val="17"/>
        </w:numPr>
        <w:rPr>
          <w:rFonts w:ascii="Calibri Light" w:hAnsi="Calibri Light"/>
          <w:w w:val="109"/>
          <w:sz w:val="22"/>
          <w:szCs w:val="22"/>
        </w:rPr>
      </w:pPr>
      <w:r w:rsidRPr="00397155">
        <w:rPr>
          <w:rFonts w:ascii="Calibri Light" w:hAnsi="Calibri Light"/>
          <w:w w:val="109"/>
          <w:sz w:val="22"/>
          <w:szCs w:val="22"/>
        </w:rPr>
        <w:t xml:space="preserve">Conducted user </w:t>
      </w:r>
      <w:r w:rsidR="001817C6">
        <w:rPr>
          <w:rFonts w:ascii="Calibri Light" w:hAnsi="Calibri Light"/>
          <w:w w:val="109"/>
          <w:sz w:val="22"/>
          <w:szCs w:val="22"/>
        </w:rPr>
        <w:t>research through user interviews to acquire</w:t>
      </w:r>
      <w:r w:rsidRPr="00397155">
        <w:rPr>
          <w:rFonts w:ascii="Calibri Light" w:hAnsi="Calibri Light"/>
          <w:w w:val="109"/>
          <w:sz w:val="22"/>
          <w:szCs w:val="22"/>
        </w:rPr>
        <w:t xml:space="preserve"> a better understanding of the </w:t>
      </w:r>
      <w:r w:rsidR="007D1E63">
        <w:rPr>
          <w:rFonts w:ascii="Calibri Light" w:hAnsi="Calibri Light"/>
          <w:w w:val="109"/>
          <w:sz w:val="22"/>
          <w:szCs w:val="22"/>
        </w:rPr>
        <w:t xml:space="preserve">users’ </w:t>
      </w:r>
      <w:r w:rsidRPr="00397155">
        <w:rPr>
          <w:rFonts w:ascii="Calibri Light" w:hAnsi="Calibri Light"/>
          <w:w w:val="109"/>
          <w:sz w:val="22"/>
          <w:szCs w:val="22"/>
        </w:rPr>
        <w:t>problem</w:t>
      </w:r>
      <w:r w:rsidR="007D1E63">
        <w:rPr>
          <w:rFonts w:ascii="Calibri Light" w:hAnsi="Calibri Light"/>
          <w:w w:val="109"/>
          <w:sz w:val="22"/>
          <w:szCs w:val="22"/>
        </w:rPr>
        <w:t>s and needs</w:t>
      </w:r>
      <w:r w:rsidRPr="00397155">
        <w:rPr>
          <w:rFonts w:ascii="Calibri Light" w:hAnsi="Calibri Light"/>
          <w:w w:val="109"/>
          <w:sz w:val="22"/>
          <w:szCs w:val="22"/>
        </w:rPr>
        <w:t>.</w:t>
      </w:r>
    </w:p>
    <w:p w14:paraId="1FA80F43" w14:textId="00F363DF" w:rsidR="00F104C5" w:rsidRPr="008A3B80" w:rsidRDefault="00A51BAB" w:rsidP="00A04C1D">
      <w:pPr>
        <w:ind w:left="80" w:firstLine="20"/>
        <w:rPr>
          <w:rFonts w:ascii="Calibri" w:hAnsi="Calibri"/>
          <w:b/>
          <w:w w:val="109"/>
          <w:sz w:val="22"/>
          <w:szCs w:val="22"/>
        </w:rPr>
      </w:pP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Espressofy</w:t>
      </w:r>
      <w:r w:rsidR="00ED6AA6" w:rsidRPr="008A3B80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>–</w:t>
      </w:r>
      <w:r w:rsidR="00A74826" w:rsidRPr="008A3B80">
        <w:rPr>
          <w:rFonts w:ascii="Calibri" w:hAnsi="Calibri"/>
          <w:i/>
          <w:color w:val="17365D" w:themeColor="text2" w:themeShade="BF"/>
          <w:w w:val="109"/>
          <w:sz w:val="22"/>
          <w:szCs w:val="22"/>
        </w:rPr>
        <w:t xml:space="preserve"> </w:t>
      </w:r>
      <w:r>
        <w:rPr>
          <w:rFonts w:ascii="Calibri" w:hAnsi="Calibri"/>
          <w:i/>
          <w:color w:val="17365D" w:themeColor="text2" w:themeShade="BF"/>
          <w:w w:val="109"/>
          <w:sz w:val="22"/>
          <w:szCs w:val="22"/>
        </w:rPr>
        <w:t>UI/UX Design</w:t>
      </w:r>
      <w:r w:rsidR="002706DF" w:rsidRPr="008A3B80">
        <w:rPr>
          <w:rFonts w:ascii="Calibri" w:hAnsi="Calibri"/>
          <w:b/>
          <w:color w:val="17365D" w:themeColor="text2" w:themeShade="BF"/>
          <w:w w:val="109"/>
          <w:sz w:val="22"/>
          <w:szCs w:val="22"/>
        </w:rPr>
        <w:t xml:space="preserve">  </w:t>
      </w:r>
      <w:r w:rsidR="00F104C5" w:rsidRPr="008A3B80">
        <w:rPr>
          <w:rFonts w:ascii="Calibri Light" w:hAnsi="Calibri Light"/>
          <w:w w:val="109"/>
          <w:sz w:val="22"/>
          <w:szCs w:val="22"/>
        </w:rPr>
        <w:tab/>
      </w:r>
      <w:r w:rsidR="00F104C5" w:rsidRPr="008A3B80">
        <w:rPr>
          <w:rFonts w:ascii="Calibri Light" w:hAnsi="Calibri Light"/>
          <w:w w:val="109"/>
          <w:sz w:val="22"/>
          <w:szCs w:val="22"/>
        </w:rPr>
        <w:tab/>
      </w:r>
      <w:r w:rsidR="00F104C5" w:rsidRPr="008A3B80">
        <w:rPr>
          <w:rFonts w:ascii="Calibri Light" w:hAnsi="Calibri Light"/>
          <w:w w:val="109"/>
          <w:sz w:val="22"/>
          <w:szCs w:val="22"/>
        </w:rPr>
        <w:tab/>
      </w:r>
      <w:r w:rsidR="00F104C5" w:rsidRPr="008A3B80">
        <w:rPr>
          <w:rFonts w:ascii="Calibri Light" w:hAnsi="Calibri Light"/>
          <w:w w:val="109"/>
          <w:sz w:val="22"/>
          <w:szCs w:val="22"/>
        </w:rPr>
        <w:tab/>
      </w:r>
      <w:r w:rsidR="00F104C5" w:rsidRPr="008A3B80">
        <w:rPr>
          <w:rFonts w:ascii="Calibri Light" w:hAnsi="Calibri Light"/>
          <w:w w:val="109"/>
          <w:sz w:val="22"/>
          <w:szCs w:val="22"/>
        </w:rPr>
        <w:tab/>
      </w:r>
      <w:r w:rsidR="00F104C5" w:rsidRPr="008A3B80">
        <w:rPr>
          <w:rFonts w:ascii="Calibri Light" w:hAnsi="Calibri Light"/>
          <w:w w:val="109"/>
          <w:sz w:val="22"/>
          <w:szCs w:val="22"/>
        </w:rPr>
        <w:tab/>
        <w:t xml:space="preserve">        </w:t>
      </w:r>
    </w:p>
    <w:p w14:paraId="2AD1D965" w14:textId="06F80BE4" w:rsidR="008B474C" w:rsidRPr="008A3B80" w:rsidRDefault="00A51BAB" w:rsidP="00DB4FCF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2"/>
          <w:szCs w:val="22"/>
        </w:rPr>
      </w:pPr>
      <w:r>
        <w:rPr>
          <w:rFonts w:ascii="Calibri Light" w:hAnsi="Calibri Light"/>
          <w:w w:val="109"/>
          <w:sz w:val="22"/>
          <w:szCs w:val="22"/>
        </w:rPr>
        <w:t>Espressofy is an app that allows users to start t</w:t>
      </w:r>
      <w:r w:rsidR="00243002">
        <w:rPr>
          <w:rFonts w:ascii="Calibri Light" w:hAnsi="Calibri Light"/>
          <w:w w:val="109"/>
          <w:sz w:val="22"/>
          <w:szCs w:val="22"/>
        </w:rPr>
        <w:t>heir espresso machine through a</w:t>
      </w:r>
      <w:r>
        <w:rPr>
          <w:rFonts w:ascii="Calibri Light" w:hAnsi="Calibri Light"/>
          <w:w w:val="109"/>
          <w:sz w:val="22"/>
          <w:szCs w:val="22"/>
        </w:rPr>
        <w:t xml:space="preserve"> </w:t>
      </w:r>
      <w:r w:rsidR="00243002">
        <w:rPr>
          <w:rFonts w:ascii="Calibri Light" w:hAnsi="Calibri Light"/>
          <w:w w:val="109"/>
          <w:sz w:val="22"/>
          <w:szCs w:val="22"/>
        </w:rPr>
        <w:t>mobile app and</w:t>
      </w:r>
      <w:r>
        <w:rPr>
          <w:rFonts w:ascii="Calibri Light" w:hAnsi="Calibri Light"/>
          <w:w w:val="109"/>
          <w:sz w:val="22"/>
          <w:szCs w:val="22"/>
        </w:rPr>
        <w:t xml:space="preserve"> alerts </w:t>
      </w:r>
      <w:r w:rsidR="00243002">
        <w:rPr>
          <w:rFonts w:ascii="Calibri Light" w:hAnsi="Calibri Light"/>
          <w:w w:val="109"/>
          <w:sz w:val="22"/>
          <w:szCs w:val="22"/>
        </w:rPr>
        <w:t>them when it’s ready</w:t>
      </w:r>
      <w:r>
        <w:rPr>
          <w:rFonts w:ascii="Calibri Light" w:hAnsi="Calibri Light"/>
          <w:w w:val="109"/>
          <w:sz w:val="22"/>
          <w:szCs w:val="22"/>
        </w:rPr>
        <w:t>.</w:t>
      </w:r>
    </w:p>
    <w:p w14:paraId="1DC41581" w14:textId="3A3EDB1C" w:rsidR="00371893" w:rsidRPr="008A3B80" w:rsidRDefault="00A51BAB" w:rsidP="00367DD5">
      <w:pPr>
        <w:pStyle w:val="ListParagraph"/>
        <w:numPr>
          <w:ilvl w:val="0"/>
          <w:numId w:val="17"/>
        </w:numPr>
        <w:rPr>
          <w:rFonts w:ascii="Calibri" w:hAnsi="Calibri"/>
          <w:w w:val="109"/>
          <w:sz w:val="22"/>
          <w:szCs w:val="22"/>
        </w:rPr>
      </w:pPr>
      <w:r>
        <w:rPr>
          <w:rFonts w:ascii="Calibri Light" w:hAnsi="Calibri Light"/>
          <w:w w:val="109"/>
          <w:sz w:val="22"/>
          <w:szCs w:val="22"/>
        </w:rPr>
        <w:t xml:space="preserve">Designed </w:t>
      </w:r>
      <w:r w:rsidR="00180935">
        <w:rPr>
          <w:rFonts w:ascii="Calibri Light" w:hAnsi="Calibri Light"/>
          <w:w w:val="109"/>
          <w:sz w:val="22"/>
          <w:szCs w:val="22"/>
        </w:rPr>
        <w:t>an elegant and frictionless</w:t>
      </w:r>
      <w:r>
        <w:rPr>
          <w:rFonts w:ascii="Calibri Light" w:hAnsi="Calibri Light"/>
          <w:w w:val="109"/>
          <w:sz w:val="22"/>
          <w:szCs w:val="22"/>
        </w:rPr>
        <w:t xml:space="preserve"> app</w:t>
      </w:r>
      <w:r w:rsidR="00180935">
        <w:rPr>
          <w:rFonts w:ascii="Calibri Light" w:hAnsi="Calibri Light"/>
          <w:w w:val="109"/>
          <w:sz w:val="22"/>
          <w:szCs w:val="22"/>
        </w:rPr>
        <w:t>lication</w:t>
      </w:r>
      <w:r>
        <w:rPr>
          <w:rFonts w:ascii="Calibri Light" w:hAnsi="Calibri Light"/>
          <w:w w:val="109"/>
          <w:sz w:val="22"/>
          <w:szCs w:val="22"/>
        </w:rPr>
        <w:t xml:space="preserve"> </w:t>
      </w:r>
      <w:r w:rsidR="00180935">
        <w:rPr>
          <w:rFonts w:ascii="Calibri Light" w:hAnsi="Calibri Light"/>
          <w:w w:val="109"/>
          <w:sz w:val="22"/>
          <w:szCs w:val="22"/>
        </w:rPr>
        <w:t>that is</w:t>
      </w:r>
      <w:r>
        <w:rPr>
          <w:rFonts w:ascii="Calibri Light" w:hAnsi="Calibri Light"/>
          <w:w w:val="109"/>
          <w:sz w:val="22"/>
          <w:szCs w:val="22"/>
        </w:rPr>
        <w:t xml:space="preserve"> eas</w:t>
      </w:r>
      <w:r w:rsidR="00180935">
        <w:rPr>
          <w:rFonts w:ascii="Calibri Light" w:hAnsi="Calibri Light"/>
          <w:w w:val="109"/>
          <w:sz w:val="22"/>
          <w:szCs w:val="22"/>
        </w:rPr>
        <w:t xml:space="preserve">y to navigate and only requires </w:t>
      </w:r>
      <w:r>
        <w:rPr>
          <w:rFonts w:ascii="Calibri Light" w:hAnsi="Calibri Light"/>
          <w:w w:val="109"/>
          <w:sz w:val="22"/>
          <w:szCs w:val="22"/>
        </w:rPr>
        <w:t>simple tasks, with a fun and creative design.</w:t>
      </w:r>
    </w:p>
    <w:p w14:paraId="6722FA81" w14:textId="07742F6E" w:rsidR="00027FA5" w:rsidRPr="00EA6834" w:rsidRDefault="001A3E86" w:rsidP="00CD219E">
      <w:pPr>
        <w:spacing w:before="80"/>
        <w:rPr>
          <w:rFonts w:ascii="Calibri" w:eastAsia="PMingLiU" w:hAnsi="Calibri" w:cs="PMingLiU"/>
          <w:color w:val="17365D" w:themeColor="text2" w:themeShade="BF"/>
          <w:sz w:val="26"/>
          <w:szCs w:val="26"/>
          <w:u w:val="single"/>
        </w:rPr>
      </w:pP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Campus Involvement    </w:t>
      </w:r>
      <w:r w:rsidR="00A15C1D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</w:t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               </w:t>
      </w:r>
      <w:r w:rsidR="00EA6834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</w:t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AA2E60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A6834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  <w:r w:rsidR="00EA6834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  <w:t xml:space="preserve">      </w:t>
      </w:r>
      <w:r w:rsidR="00EA6834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           </w:t>
      </w:r>
    </w:p>
    <w:p w14:paraId="03803E99" w14:textId="72E48038" w:rsidR="00321A09" w:rsidRPr="00321A09" w:rsidRDefault="00321A09" w:rsidP="00321A09">
      <w:pPr>
        <w:pStyle w:val="ListParagraph"/>
        <w:numPr>
          <w:ilvl w:val="0"/>
          <w:numId w:val="15"/>
        </w:numPr>
        <w:spacing w:before="24"/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</w:pPr>
      <w:r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>User Experience Design Club</w:t>
      </w:r>
      <w:r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 xml:space="preserve"> </w:t>
      </w:r>
      <w:r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>-</w:t>
      </w:r>
      <w:r>
        <w:rPr>
          <w:rFonts w:ascii="Calibri Light" w:hAnsi="Calibri Light"/>
          <w:w w:val="109"/>
          <w:sz w:val="22"/>
          <w:szCs w:val="22"/>
        </w:rPr>
        <w:t xml:space="preserve"> Acquired knowledge of best industry design p</w:t>
      </w:r>
      <w:r w:rsidR="00402FBE">
        <w:rPr>
          <w:rFonts w:ascii="Calibri Light" w:hAnsi="Calibri Light"/>
          <w:w w:val="109"/>
          <w:sz w:val="22"/>
          <w:szCs w:val="22"/>
        </w:rPr>
        <w:t xml:space="preserve">ractices and experience working </w:t>
      </w:r>
      <w:r w:rsidR="00402FBE">
        <w:rPr>
          <w:rFonts w:ascii="Calibri Light" w:hAnsi="Calibri Light"/>
          <w:w w:val="109"/>
          <w:sz w:val="22"/>
          <w:szCs w:val="22"/>
        </w:rPr>
        <w:t>with popular software used in UX.</w:t>
      </w:r>
    </w:p>
    <w:p w14:paraId="0A716A82" w14:textId="7567FE89" w:rsidR="002C6D37" w:rsidRPr="00321A09" w:rsidRDefault="002C6D37" w:rsidP="00321A09">
      <w:pPr>
        <w:pStyle w:val="ListParagraph"/>
        <w:numPr>
          <w:ilvl w:val="0"/>
          <w:numId w:val="15"/>
        </w:numPr>
        <w:spacing w:before="80"/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</w:pPr>
      <w:proofErr w:type="spellStart"/>
      <w:r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>Enactus</w:t>
      </w:r>
      <w:proofErr w:type="spellEnd"/>
      <w:r w:rsidR="00383911"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 xml:space="preserve"> </w:t>
      </w:r>
      <w:r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 xml:space="preserve">- </w:t>
      </w:r>
      <w:r w:rsidR="00321A09">
        <w:rPr>
          <w:rFonts w:ascii="Calibri Light" w:hAnsi="Calibri Light"/>
          <w:w w:val="109"/>
          <w:sz w:val="22"/>
          <w:szCs w:val="22"/>
        </w:rPr>
        <w:t>Collaborated</w:t>
      </w:r>
      <w:r w:rsidR="00321A09" w:rsidRPr="008A3B80">
        <w:rPr>
          <w:rFonts w:ascii="Calibri Light" w:hAnsi="Calibri Light"/>
          <w:w w:val="109"/>
          <w:sz w:val="22"/>
          <w:szCs w:val="22"/>
        </w:rPr>
        <w:t xml:space="preserve"> with students and professors to establish</w:t>
      </w:r>
      <w:r w:rsidR="00321A09">
        <w:rPr>
          <w:rFonts w:ascii="Calibri Light" w:hAnsi="Calibri Light"/>
          <w:w w:val="109"/>
          <w:sz w:val="22"/>
          <w:szCs w:val="22"/>
        </w:rPr>
        <w:t xml:space="preserve"> a </w:t>
      </w:r>
      <w:r w:rsidR="00321A09" w:rsidRPr="008A3B80">
        <w:rPr>
          <w:rFonts w:ascii="Calibri Light" w:hAnsi="Calibri Light"/>
          <w:w w:val="109"/>
          <w:sz w:val="22"/>
          <w:szCs w:val="22"/>
        </w:rPr>
        <w:t>more sustainable world</w:t>
      </w:r>
      <w:r w:rsidR="00321A09">
        <w:rPr>
          <w:rFonts w:ascii="Calibri Light" w:hAnsi="Calibri Light"/>
          <w:w w:val="109"/>
          <w:sz w:val="22"/>
          <w:szCs w:val="22"/>
        </w:rPr>
        <w:t xml:space="preserve"> through</w:t>
      </w:r>
      <w:r w:rsidR="00321A09" w:rsidRPr="008A3B80">
        <w:rPr>
          <w:rFonts w:ascii="Calibri Light" w:hAnsi="Calibri Light"/>
          <w:w w:val="109"/>
          <w:sz w:val="22"/>
          <w:szCs w:val="22"/>
        </w:rPr>
        <w:t xml:space="preserve"> </w:t>
      </w:r>
      <w:r w:rsidR="00321A09">
        <w:rPr>
          <w:rFonts w:ascii="Calibri Light" w:hAnsi="Calibri Light"/>
          <w:w w:val="109"/>
          <w:sz w:val="22"/>
          <w:szCs w:val="22"/>
        </w:rPr>
        <w:t xml:space="preserve">designing and </w:t>
      </w:r>
      <w:r w:rsidR="00321A09" w:rsidRPr="008A3B80">
        <w:rPr>
          <w:rFonts w:ascii="Calibri Light" w:hAnsi="Calibri Light"/>
          <w:w w:val="109"/>
          <w:sz w:val="22"/>
          <w:szCs w:val="22"/>
        </w:rPr>
        <w:t>implementing community outreach projects.</w:t>
      </w:r>
    </w:p>
    <w:p w14:paraId="49A3CB6E" w14:textId="019B746E" w:rsidR="002C6D37" w:rsidRPr="008A3B80" w:rsidRDefault="002C6D37" w:rsidP="002C6D37">
      <w:pPr>
        <w:pStyle w:val="ListParagraph"/>
        <w:numPr>
          <w:ilvl w:val="0"/>
          <w:numId w:val="15"/>
        </w:numPr>
        <w:spacing w:before="24"/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</w:pPr>
      <w:r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>Investment Club</w:t>
      </w:r>
      <w:r w:rsidR="00383911"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 xml:space="preserve"> </w:t>
      </w:r>
      <w:r w:rsidRPr="008A3B80">
        <w:rPr>
          <w:rFonts w:ascii="Calibri" w:eastAsia="PMingLiU" w:hAnsi="Calibri" w:cs="PMingLiU"/>
          <w:b/>
          <w:color w:val="17365D" w:themeColor="text2" w:themeShade="BF"/>
          <w:sz w:val="22"/>
          <w:szCs w:val="22"/>
        </w:rPr>
        <w:t xml:space="preserve">- </w:t>
      </w:r>
      <w:r w:rsidR="0027096A" w:rsidRPr="008A3B80">
        <w:rPr>
          <w:rFonts w:ascii="Calibri Light" w:hAnsi="Calibri Light"/>
          <w:w w:val="109"/>
          <w:sz w:val="22"/>
          <w:szCs w:val="22"/>
        </w:rPr>
        <w:t xml:space="preserve">Acquired </w:t>
      </w:r>
      <w:r w:rsidRPr="008A3B80">
        <w:rPr>
          <w:rFonts w:ascii="Calibri Light" w:hAnsi="Calibri Light"/>
          <w:w w:val="109"/>
          <w:sz w:val="22"/>
          <w:szCs w:val="22"/>
        </w:rPr>
        <w:t>opportunities to</w:t>
      </w:r>
      <w:r w:rsidR="00A74826" w:rsidRPr="008A3B80">
        <w:rPr>
          <w:rFonts w:ascii="Calibri Light" w:hAnsi="Calibri Light"/>
          <w:w w:val="109"/>
          <w:sz w:val="22"/>
          <w:szCs w:val="22"/>
        </w:rPr>
        <w:t xml:space="preserve"> learn </w:t>
      </w:r>
      <w:r w:rsidRPr="008A3B80">
        <w:rPr>
          <w:rFonts w:ascii="Calibri Light" w:hAnsi="Calibri Light"/>
          <w:w w:val="109"/>
          <w:sz w:val="22"/>
          <w:szCs w:val="22"/>
        </w:rPr>
        <w:t>first-hand about inve</w:t>
      </w:r>
      <w:r w:rsidR="00371893" w:rsidRPr="008A3B80">
        <w:rPr>
          <w:rFonts w:ascii="Calibri Light" w:hAnsi="Calibri Light"/>
          <w:w w:val="109"/>
          <w:sz w:val="22"/>
          <w:szCs w:val="22"/>
        </w:rPr>
        <w:t>sting and</w:t>
      </w:r>
      <w:r w:rsidRPr="008A3B80">
        <w:rPr>
          <w:rFonts w:ascii="Calibri Light" w:hAnsi="Calibri Light"/>
          <w:w w:val="109"/>
          <w:sz w:val="22"/>
          <w:szCs w:val="22"/>
        </w:rPr>
        <w:t xml:space="preserve"> explore the field of finance and investments.</w:t>
      </w:r>
    </w:p>
    <w:p w14:paraId="7AC905A8" w14:textId="0F4C3FE4" w:rsidR="00D056C8" w:rsidRPr="00367DD5" w:rsidRDefault="001A3E86" w:rsidP="00717551">
      <w:pPr>
        <w:rPr>
          <w:rFonts w:ascii="Calibri" w:hAnsi="Calibri"/>
          <w:color w:val="3368E5"/>
          <w:w w:val="112"/>
          <w:sz w:val="28"/>
          <w:szCs w:val="28"/>
          <w:u w:val="single"/>
        </w:rPr>
      </w:pPr>
      <w:r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>Ad</w:t>
      </w:r>
      <w:r w:rsidRPr="00000126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 xml:space="preserve">ditional Skills      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 xml:space="preserve">                        </w:t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AA2E60" w:rsidRPr="00367DD5">
        <w:rPr>
          <w:rFonts w:ascii="Calibri" w:eastAsia="PMingLiU" w:hAnsi="Calibri" w:cs="PMingLiU"/>
          <w:b/>
          <w:color w:val="17365D" w:themeColor="text2" w:themeShade="BF"/>
          <w:sz w:val="28"/>
          <w:szCs w:val="28"/>
          <w:u w:val="single"/>
        </w:rPr>
        <w:tab/>
      </w:r>
      <w:r w:rsidR="00EA6834" w:rsidRPr="00A51BAB">
        <w:rPr>
          <w:rFonts w:ascii="Calibri" w:eastAsia="PMingLiU" w:hAnsi="Calibri" w:cs="PMingLiU"/>
          <w:b/>
          <w:color w:val="17365D" w:themeColor="text2" w:themeShade="BF"/>
          <w:sz w:val="26"/>
          <w:szCs w:val="26"/>
          <w:u w:val="single"/>
        </w:rPr>
        <w:tab/>
      </w:r>
    </w:p>
    <w:p w14:paraId="599E5089" w14:textId="77777777" w:rsidR="00BA743C" w:rsidRPr="00D4066F" w:rsidRDefault="00BA743C" w:rsidP="00BA743C">
      <w:pPr>
        <w:spacing w:before="24"/>
        <w:ind w:left="1599"/>
        <w:rPr>
          <w:rFonts w:ascii="Calibri" w:hAnsi="Calibri"/>
          <w:color w:val="3368E5"/>
          <w:w w:val="112"/>
          <w:sz w:val="6"/>
          <w:szCs w:val="6"/>
        </w:rPr>
      </w:pPr>
    </w:p>
    <w:p w14:paraId="1A938941" w14:textId="17DA8D57" w:rsidR="001A3E86" w:rsidRPr="008A3B80" w:rsidRDefault="00903C6E" w:rsidP="001A3E86">
      <w:pPr>
        <w:pStyle w:val="ListParagraph"/>
        <w:numPr>
          <w:ilvl w:val="0"/>
          <w:numId w:val="18"/>
        </w:numPr>
        <w:rPr>
          <w:rFonts w:ascii="Calibri" w:hAnsi="Calibri"/>
          <w:w w:val="109"/>
          <w:sz w:val="22"/>
          <w:szCs w:val="22"/>
        </w:rPr>
      </w:pPr>
      <w:r w:rsidRPr="008A3B80">
        <w:rPr>
          <w:rFonts w:ascii="Calibri Light" w:hAnsi="Calibri Light"/>
          <w:w w:val="109"/>
          <w:sz w:val="22"/>
          <w:szCs w:val="22"/>
        </w:rPr>
        <w:t>Web Development -</w:t>
      </w:r>
      <w:r w:rsidR="00C672D7" w:rsidRPr="008A3B80">
        <w:rPr>
          <w:rFonts w:ascii="Calibri Light" w:hAnsi="Calibri Light"/>
          <w:w w:val="109"/>
          <w:sz w:val="22"/>
          <w:szCs w:val="22"/>
        </w:rPr>
        <w:t xml:space="preserve"> HTML, CSS and JavaScript</w:t>
      </w:r>
    </w:p>
    <w:p w14:paraId="11ED3CEA" w14:textId="4584EF3B" w:rsidR="004C160A" w:rsidRPr="008A3B80" w:rsidRDefault="004C160A" w:rsidP="001A3E86">
      <w:pPr>
        <w:pStyle w:val="ListParagraph"/>
        <w:numPr>
          <w:ilvl w:val="0"/>
          <w:numId w:val="18"/>
        </w:numPr>
        <w:rPr>
          <w:rFonts w:ascii="Calibri" w:hAnsi="Calibri"/>
          <w:w w:val="109"/>
          <w:sz w:val="22"/>
          <w:szCs w:val="22"/>
        </w:rPr>
      </w:pPr>
      <w:r w:rsidRPr="008A3B80">
        <w:rPr>
          <w:rFonts w:ascii="Calibri Light" w:hAnsi="Calibri Light"/>
          <w:w w:val="109"/>
          <w:sz w:val="22"/>
          <w:szCs w:val="22"/>
        </w:rPr>
        <w:t>Adobe Photoshop &amp; Illustrator</w:t>
      </w:r>
    </w:p>
    <w:p w14:paraId="22889F12" w14:textId="40A1EA6B" w:rsidR="004C160A" w:rsidRPr="008A3B80" w:rsidRDefault="004C160A" w:rsidP="001A3E86">
      <w:pPr>
        <w:pStyle w:val="ListParagraph"/>
        <w:numPr>
          <w:ilvl w:val="0"/>
          <w:numId w:val="18"/>
        </w:numPr>
        <w:rPr>
          <w:rFonts w:ascii="Calibri" w:hAnsi="Calibri"/>
          <w:w w:val="109"/>
          <w:sz w:val="22"/>
          <w:szCs w:val="22"/>
        </w:rPr>
      </w:pPr>
      <w:r w:rsidRPr="008A3B80">
        <w:rPr>
          <w:rFonts w:ascii="Calibri Light" w:hAnsi="Calibri Light"/>
          <w:w w:val="109"/>
          <w:sz w:val="22"/>
          <w:szCs w:val="22"/>
        </w:rPr>
        <w:t xml:space="preserve">Sketch &amp; </w:t>
      </w:r>
      <w:proofErr w:type="spellStart"/>
      <w:r w:rsidRPr="008A3B80">
        <w:rPr>
          <w:rFonts w:ascii="Calibri Light" w:hAnsi="Calibri Light"/>
          <w:w w:val="109"/>
          <w:sz w:val="22"/>
          <w:szCs w:val="22"/>
        </w:rPr>
        <w:t>inVision</w:t>
      </w:r>
      <w:proofErr w:type="spellEnd"/>
    </w:p>
    <w:p w14:paraId="74DA9706" w14:textId="66F732DC" w:rsidR="002F38D3" w:rsidRPr="008A3B80" w:rsidRDefault="008B474C" w:rsidP="00786500">
      <w:pPr>
        <w:pStyle w:val="ListParagraph"/>
        <w:numPr>
          <w:ilvl w:val="0"/>
          <w:numId w:val="18"/>
        </w:numPr>
        <w:rPr>
          <w:rFonts w:ascii="Calibri" w:hAnsi="Calibri"/>
          <w:w w:val="109"/>
          <w:sz w:val="22"/>
          <w:szCs w:val="22"/>
        </w:rPr>
      </w:pPr>
      <w:r w:rsidRPr="008A3B80">
        <w:rPr>
          <w:rFonts w:ascii="Calibri Light" w:hAnsi="Calibri Light"/>
          <w:w w:val="109"/>
          <w:sz w:val="22"/>
          <w:szCs w:val="22"/>
        </w:rPr>
        <w:t>Organizational Skills,</w:t>
      </w:r>
      <w:r w:rsidR="00405BD7" w:rsidRPr="008A3B80">
        <w:rPr>
          <w:rFonts w:ascii="Calibri Light" w:hAnsi="Calibri Light"/>
          <w:w w:val="109"/>
          <w:sz w:val="22"/>
          <w:szCs w:val="22"/>
        </w:rPr>
        <w:t xml:space="preserve"> </w:t>
      </w:r>
      <w:r w:rsidR="008D07C4" w:rsidRPr="008A3B80">
        <w:rPr>
          <w:rFonts w:ascii="Calibri Light" w:hAnsi="Calibri Light"/>
          <w:w w:val="109"/>
          <w:sz w:val="22"/>
          <w:szCs w:val="22"/>
        </w:rPr>
        <w:t>Time Management</w:t>
      </w:r>
      <w:r w:rsidRPr="008A3B80">
        <w:rPr>
          <w:rFonts w:ascii="Calibri Light" w:hAnsi="Calibri Light"/>
          <w:w w:val="109"/>
          <w:sz w:val="22"/>
          <w:szCs w:val="22"/>
        </w:rPr>
        <w:t>, &amp; Teamwork</w:t>
      </w:r>
    </w:p>
    <w:p w14:paraId="4183EC08" w14:textId="77777777" w:rsidR="004C160A" w:rsidRPr="008A3B80" w:rsidRDefault="004C160A" w:rsidP="004C160A">
      <w:pPr>
        <w:ind w:left="360"/>
        <w:rPr>
          <w:rFonts w:ascii="Calibri" w:hAnsi="Calibri"/>
          <w:w w:val="109"/>
          <w:sz w:val="22"/>
          <w:szCs w:val="22"/>
        </w:rPr>
      </w:pPr>
    </w:p>
    <w:sectPr w:rsidR="004C160A" w:rsidRPr="008A3B80" w:rsidSect="002C6D37">
      <w:pgSz w:w="12240" w:h="15840"/>
      <w:pgMar w:top="936" w:right="1080" w:bottom="360" w:left="1060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BC232" w14:textId="77777777" w:rsidR="00A73BBF" w:rsidRDefault="00A73BBF" w:rsidP="00493A38">
      <w:r>
        <w:separator/>
      </w:r>
    </w:p>
  </w:endnote>
  <w:endnote w:type="continuationSeparator" w:id="0">
    <w:p w14:paraId="554FEAF5" w14:textId="77777777" w:rsidR="00A73BBF" w:rsidRDefault="00A73BBF" w:rsidP="0049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E5C5B" w14:textId="77777777" w:rsidR="00A73BBF" w:rsidRDefault="00A73BBF" w:rsidP="00493A38">
      <w:r>
        <w:separator/>
      </w:r>
    </w:p>
  </w:footnote>
  <w:footnote w:type="continuationSeparator" w:id="0">
    <w:p w14:paraId="7FFB608A" w14:textId="77777777" w:rsidR="00A73BBF" w:rsidRDefault="00A73BBF" w:rsidP="00493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7E85"/>
    <w:multiLevelType w:val="hybridMultilevel"/>
    <w:tmpl w:val="6630DFDA"/>
    <w:lvl w:ilvl="0" w:tplc="3EC0C3BA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08EA1AA6"/>
    <w:multiLevelType w:val="hybridMultilevel"/>
    <w:tmpl w:val="21EA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D0433"/>
    <w:multiLevelType w:val="hybridMultilevel"/>
    <w:tmpl w:val="50F8BDFC"/>
    <w:lvl w:ilvl="0" w:tplc="0ED2E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50231"/>
    <w:multiLevelType w:val="hybridMultilevel"/>
    <w:tmpl w:val="EE361F20"/>
    <w:lvl w:ilvl="0" w:tplc="6558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43421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B215B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B35BC"/>
    <w:multiLevelType w:val="multilevel"/>
    <w:tmpl w:val="79E85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DA29AC"/>
    <w:multiLevelType w:val="hybridMultilevel"/>
    <w:tmpl w:val="D16A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408D6"/>
    <w:multiLevelType w:val="hybridMultilevel"/>
    <w:tmpl w:val="C2F0ED5C"/>
    <w:lvl w:ilvl="0" w:tplc="9F609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A36DD"/>
    <w:multiLevelType w:val="hybridMultilevel"/>
    <w:tmpl w:val="D7100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4055C2"/>
    <w:multiLevelType w:val="hybridMultilevel"/>
    <w:tmpl w:val="622A65F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A585E31"/>
    <w:multiLevelType w:val="hybridMultilevel"/>
    <w:tmpl w:val="72D4D3DE"/>
    <w:lvl w:ilvl="0" w:tplc="AAD433D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D882951"/>
    <w:multiLevelType w:val="hybridMultilevel"/>
    <w:tmpl w:val="83A84B5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3">
    <w:nsid w:val="4F1C246F"/>
    <w:multiLevelType w:val="hybridMultilevel"/>
    <w:tmpl w:val="8D12581C"/>
    <w:lvl w:ilvl="0" w:tplc="BD422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A2FD8"/>
    <w:multiLevelType w:val="hybridMultilevel"/>
    <w:tmpl w:val="79C0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E53D69"/>
    <w:multiLevelType w:val="multilevel"/>
    <w:tmpl w:val="355468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71CD1952"/>
    <w:multiLevelType w:val="hybridMultilevel"/>
    <w:tmpl w:val="31CE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F141A"/>
    <w:multiLevelType w:val="hybridMultilevel"/>
    <w:tmpl w:val="ABAC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3C370D"/>
    <w:multiLevelType w:val="hybridMultilevel"/>
    <w:tmpl w:val="56320E16"/>
    <w:lvl w:ilvl="0" w:tplc="B164C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6"/>
  </w:num>
  <w:num w:numId="5">
    <w:abstractNumId w:val="1"/>
  </w:num>
  <w:num w:numId="6">
    <w:abstractNumId w:val="17"/>
  </w:num>
  <w:num w:numId="7">
    <w:abstractNumId w:val="14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  <w:num w:numId="12">
    <w:abstractNumId w:val="6"/>
  </w:num>
  <w:num w:numId="13">
    <w:abstractNumId w:val="11"/>
  </w:num>
  <w:num w:numId="14">
    <w:abstractNumId w:val="10"/>
  </w:num>
  <w:num w:numId="15">
    <w:abstractNumId w:val="3"/>
  </w:num>
  <w:num w:numId="16">
    <w:abstractNumId w:val="12"/>
  </w:num>
  <w:num w:numId="17">
    <w:abstractNumId w:val="0"/>
  </w:num>
  <w:num w:numId="18">
    <w:abstractNumId w:val="1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7343"/>
    <w:rsid w:val="00000126"/>
    <w:rsid w:val="00007314"/>
    <w:rsid w:val="00014FE1"/>
    <w:rsid w:val="00027FA5"/>
    <w:rsid w:val="00045060"/>
    <w:rsid w:val="00063E18"/>
    <w:rsid w:val="00090511"/>
    <w:rsid w:val="00092850"/>
    <w:rsid w:val="000C62E8"/>
    <w:rsid w:val="000D3D0C"/>
    <w:rsid w:val="00101D69"/>
    <w:rsid w:val="00104DCE"/>
    <w:rsid w:val="001150B4"/>
    <w:rsid w:val="001172D6"/>
    <w:rsid w:val="0013077F"/>
    <w:rsid w:val="001332D4"/>
    <w:rsid w:val="00145F51"/>
    <w:rsid w:val="00180935"/>
    <w:rsid w:val="001817C6"/>
    <w:rsid w:val="001A3E86"/>
    <w:rsid w:val="001B3925"/>
    <w:rsid w:val="001D582A"/>
    <w:rsid w:val="001E6CC3"/>
    <w:rsid w:val="00243002"/>
    <w:rsid w:val="00246DF7"/>
    <w:rsid w:val="0026147A"/>
    <w:rsid w:val="002706DF"/>
    <w:rsid w:val="0027096A"/>
    <w:rsid w:val="00295D78"/>
    <w:rsid w:val="002A3CB8"/>
    <w:rsid w:val="002C6D37"/>
    <w:rsid w:val="002D0AD9"/>
    <w:rsid w:val="002D359F"/>
    <w:rsid w:val="002D3C0D"/>
    <w:rsid w:val="002E2F39"/>
    <w:rsid w:val="002E7C16"/>
    <w:rsid w:val="002F38D3"/>
    <w:rsid w:val="002F4826"/>
    <w:rsid w:val="002F5A46"/>
    <w:rsid w:val="00305FFB"/>
    <w:rsid w:val="0031534A"/>
    <w:rsid w:val="00321A09"/>
    <w:rsid w:val="003235E6"/>
    <w:rsid w:val="00333CED"/>
    <w:rsid w:val="003449F9"/>
    <w:rsid w:val="0036111A"/>
    <w:rsid w:val="00362844"/>
    <w:rsid w:val="00367AD6"/>
    <w:rsid w:val="00367DD5"/>
    <w:rsid w:val="00371893"/>
    <w:rsid w:val="00376957"/>
    <w:rsid w:val="00381891"/>
    <w:rsid w:val="00383911"/>
    <w:rsid w:val="00397155"/>
    <w:rsid w:val="003A6695"/>
    <w:rsid w:val="003B75AF"/>
    <w:rsid w:val="003C76A9"/>
    <w:rsid w:val="003D2572"/>
    <w:rsid w:val="003E6251"/>
    <w:rsid w:val="003F2C6A"/>
    <w:rsid w:val="00402FBE"/>
    <w:rsid w:val="00405BD7"/>
    <w:rsid w:val="00415EFD"/>
    <w:rsid w:val="0042561B"/>
    <w:rsid w:val="004277C0"/>
    <w:rsid w:val="00435D5A"/>
    <w:rsid w:val="00446F26"/>
    <w:rsid w:val="00454DB5"/>
    <w:rsid w:val="00493A38"/>
    <w:rsid w:val="004A1D7C"/>
    <w:rsid w:val="004C160A"/>
    <w:rsid w:val="004E4DDB"/>
    <w:rsid w:val="004E7845"/>
    <w:rsid w:val="004F7894"/>
    <w:rsid w:val="005272FE"/>
    <w:rsid w:val="0053331B"/>
    <w:rsid w:val="0053553F"/>
    <w:rsid w:val="0054012B"/>
    <w:rsid w:val="00563242"/>
    <w:rsid w:val="00567219"/>
    <w:rsid w:val="0059303B"/>
    <w:rsid w:val="005A0D37"/>
    <w:rsid w:val="005B442E"/>
    <w:rsid w:val="005B5E77"/>
    <w:rsid w:val="00621DF2"/>
    <w:rsid w:val="006262AF"/>
    <w:rsid w:val="006404D1"/>
    <w:rsid w:val="0064485C"/>
    <w:rsid w:val="00651E20"/>
    <w:rsid w:val="00674772"/>
    <w:rsid w:val="006804D7"/>
    <w:rsid w:val="00682D6F"/>
    <w:rsid w:val="006841CF"/>
    <w:rsid w:val="00694F2A"/>
    <w:rsid w:val="006A25D7"/>
    <w:rsid w:val="006A703C"/>
    <w:rsid w:val="00706E18"/>
    <w:rsid w:val="00716CF0"/>
    <w:rsid w:val="00717551"/>
    <w:rsid w:val="00731C35"/>
    <w:rsid w:val="007341CF"/>
    <w:rsid w:val="00755A60"/>
    <w:rsid w:val="007671C7"/>
    <w:rsid w:val="00777A85"/>
    <w:rsid w:val="0078250C"/>
    <w:rsid w:val="0078637D"/>
    <w:rsid w:val="00786500"/>
    <w:rsid w:val="00791C3D"/>
    <w:rsid w:val="00796E9D"/>
    <w:rsid w:val="007B1C4C"/>
    <w:rsid w:val="007D1E63"/>
    <w:rsid w:val="007F1654"/>
    <w:rsid w:val="00814B1C"/>
    <w:rsid w:val="00824FA9"/>
    <w:rsid w:val="00826A51"/>
    <w:rsid w:val="00834AF3"/>
    <w:rsid w:val="008432D6"/>
    <w:rsid w:val="00846496"/>
    <w:rsid w:val="00850C89"/>
    <w:rsid w:val="00873C67"/>
    <w:rsid w:val="00874065"/>
    <w:rsid w:val="00881DBF"/>
    <w:rsid w:val="0089101E"/>
    <w:rsid w:val="00892FD6"/>
    <w:rsid w:val="00897BFA"/>
    <w:rsid w:val="008A3B80"/>
    <w:rsid w:val="008B3A9A"/>
    <w:rsid w:val="008B474C"/>
    <w:rsid w:val="008C7B24"/>
    <w:rsid w:val="008D07C4"/>
    <w:rsid w:val="008D081D"/>
    <w:rsid w:val="008E0743"/>
    <w:rsid w:val="008E1A1B"/>
    <w:rsid w:val="008E2BE0"/>
    <w:rsid w:val="00903C6E"/>
    <w:rsid w:val="0091082E"/>
    <w:rsid w:val="009113ED"/>
    <w:rsid w:val="0094007C"/>
    <w:rsid w:val="00942063"/>
    <w:rsid w:val="009707AA"/>
    <w:rsid w:val="00974745"/>
    <w:rsid w:val="0097726A"/>
    <w:rsid w:val="00990D28"/>
    <w:rsid w:val="009B50E9"/>
    <w:rsid w:val="009C0D2D"/>
    <w:rsid w:val="009C7DBA"/>
    <w:rsid w:val="009D04D9"/>
    <w:rsid w:val="009D7343"/>
    <w:rsid w:val="00A04C1D"/>
    <w:rsid w:val="00A1461E"/>
    <w:rsid w:val="00A15C1D"/>
    <w:rsid w:val="00A36579"/>
    <w:rsid w:val="00A44AFB"/>
    <w:rsid w:val="00A50C14"/>
    <w:rsid w:val="00A50E86"/>
    <w:rsid w:val="00A51BAB"/>
    <w:rsid w:val="00A5462F"/>
    <w:rsid w:val="00A73BBF"/>
    <w:rsid w:val="00A74826"/>
    <w:rsid w:val="00A76472"/>
    <w:rsid w:val="00AA2E60"/>
    <w:rsid w:val="00AB3082"/>
    <w:rsid w:val="00AB32A6"/>
    <w:rsid w:val="00AB4F58"/>
    <w:rsid w:val="00AE1401"/>
    <w:rsid w:val="00AF6E9C"/>
    <w:rsid w:val="00B014AE"/>
    <w:rsid w:val="00B02063"/>
    <w:rsid w:val="00B07B5E"/>
    <w:rsid w:val="00B1337E"/>
    <w:rsid w:val="00B164EF"/>
    <w:rsid w:val="00B16F07"/>
    <w:rsid w:val="00B24C2A"/>
    <w:rsid w:val="00B611BA"/>
    <w:rsid w:val="00B84434"/>
    <w:rsid w:val="00B90810"/>
    <w:rsid w:val="00B93636"/>
    <w:rsid w:val="00B9412D"/>
    <w:rsid w:val="00B941F4"/>
    <w:rsid w:val="00BA47A3"/>
    <w:rsid w:val="00BA743C"/>
    <w:rsid w:val="00BB5CAA"/>
    <w:rsid w:val="00BC0B78"/>
    <w:rsid w:val="00BC7BE5"/>
    <w:rsid w:val="00BD7F7F"/>
    <w:rsid w:val="00C0593C"/>
    <w:rsid w:val="00C17C91"/>
    <w:rsid w:val="00C26495"/>
    <w:rsid w:val="00C33D8E"/>
    <w:rsid w:val="00C65593"/>
    <w:rsid w:val="00C672D7"/>
    <w:rsid w:val="00CA40E8"/>
    <w:rsid w:val="00CA5D32"/>
    <w:rsid w:val="00CB621F"/>
    <w:rsid w:val="00CC6808"/>
    <w:rsid w:val="00CD219E"/>
    <w:rsid w:val="00CF18DD"/>
    <w:rsid w:val="00CF3162"/>
    <w:rsid w:val="00D011B3"/>
    <w:rsid w:val="00D056C8"/>
    <w:rsid w:val="00D07319"/>
    <w:rsid w:val="00D162C3"/>
    <w:rsid w:val="00D27D44"/>
    <w:rsid w:val="00D4066F"/>
    <w:rsid w:val="00D57844"/>
    <w:rsid w:val="00D664E5"/>
    <w:rsid w:val="00D8144D"/>
    <w:rsid w:val="00DB4FCF"/>
    <w:rsid w:val="00DC4797"/>
    <w:rsid w:val="00DD3BC8"/>
    <w:rsid w:val="00DF35F0"/>
    <w:rsid w:val="00DF3FE0"/>
    <w:rsid w:val="00DF74DE"/>
    <w:rsid w:val="00E06D2B"/>
    <w:rsid w:val="00E314F6"/>
    <w:rsid w:val="00E61A9F"/>
    <w:rsid w:val="00E94B10"/>
    <w:rsid w:val="00EA20A0"/>
    <w:rsid w:val="00EA633E"/>
    <w:rsid w:val="00EA6834"/>
    <w:rsid w:val="00EC2ACB"/>
    <w:rsid w:val="00ED5A65"/>
    <w:rsid w:val="00ED618C"/>
    <w:rsid w:val="00ED6AA6"/>
    <w:rsid w:val="00EF53C1"/>
    <w:rsid w:val="00F04853"/>
    <w:rsid w:val="00F104C5"/>
    <w:rsid w:val="00F33932"/>
    <w:rsid w:val="00F640C6"/>
    <w:rsid w:val="00F64753"/>
    <w:rsid w:val="00F85B03"/>
    <w:rsid w:val="00F8702F"/>
    <w:rsid w:val="00F8768C"/>
    <w:rsid w:val="00FB4C03"/>
    <w:rsid w:val="00FB6DC6"/>
    <w:rsid w:val="00FD5B85"/>
    <w:rsid w:val="00FE360C"/>
    <w:rsid w:val="00FE3FD9"/>
    <w:rsid w:val="00FE49FA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12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F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49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1D69"/>
    <w:pPr>
      <w:ind w:left="720"/>
      <w:contextualSpacing/>
    </w:pPr>
  </w:style>
  <w:style w:type="table" w:styleId="TableGrid">
    <w:name w:val="Table Grid"/>
    <w:basedOn w:val="TableNormal"/>
    <w:uiPriority w:val="59"/>
    <w:rsid w:val="00145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A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38"/>
  </w:style>
  <w:style w:type="paragraph" w:styleId="Footer">
    <w:name w:val="footer"/>
    <w:basedOn w:val="Normal"/>
    <w:link w:val="FooterChar"/>
    <w:uiPriority w:val="99"/>
    <w:unhideWhenUsed/>
    <w:rsid w:val="00493A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147191-670A-3847-BB4D-4FCFC738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Farrell, Sarah</cp:lastModifiedBy>
  <cp:revision>2</cp:revision>
  <cp:lastPrinted>2018-04-05T06:22:00Z</cp:lastPrinted>
  <dcterms:created xsi:type="dcterms:W3CDTF">2018-09-07T02:18:00Z</dcterms:created>
  <dcterms:modified xsi:type="dcterms:W3CDTF">2018-09-07T02:18:00Z</dcterms:modified>
</cp:coreProperties>
</file>